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7951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0BDD0CCB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3A407EAB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5748456E" w14:textId="77777777" w:rsidR="005D61D4" w:rsidRDefault="005D61D4" w:rsidP="005D61D4"/>
    <w:p w14:paraId="0A9C689A" w14:textId="77777777" w:rsidR="005D61D4" w:rsidRDefault="005D61D4" w:rsidP="005D61D4"/>
    <w:p w14:paraId="2D65950B" w14:textId="77777777"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14:paraId="2D138A35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61A9EA78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4E94E7EB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1B02E870" w14:textId="77777777" w:rsidR="007B662B" w:rsidRDefault="007B662B" w:rsidP="007B662B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CAIO RODRIGUES SZEMBER</w:t>
      </w:r>
    </w:p>
    <w:p w14:paraId="47E6AF40" w14:textId="77777777" w:rsidR="007B662B" w:rsidRDefault="007B662B" w:rsidP="007B662B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DIEGO DE SOUZA JANUARIO</w:t>
      </w:r>
    </w:p>
    <w:p w14:paraId="4191F28B" w14:textId="42771594" w:rsidR="001E1227" w:rsidRPr="007B662B" w:rsidRDefault="007B662B" w:rsidP="007B662B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ELDER DA SILVA JANUÁRIO</w:t>
      </w:r>
    </w:p>
    <w:p w14:paraId="12AA81C2" w14:textId="648FC06A" w:rsidR="006A0E50" w:rsidRDefault="006A0E50" w:rsidP="006A0E50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GLÊNIO HENRIQUE CARVALHO FLORINDO</w:t>
      </w:r>
    </w:p>
    <w:p w14:paraId="574CB1E0" w14:textId="705AE34B" w:rsidR="006A0E50" w:rsidRPr="007B662B" w:rsidRDefault="007B662B" w:rsidP="007B662B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JORGE FELIPE TRISTÃO</w:t>
      </w:r>
    </w:p>
    <w:p w14:paraId="6A1EEE7F" w14:textId="77777777" w:rsidR="00F909A8" w:rsidRPr="00F909A8" w:rsidRDefault="00F909A8" w:rsidP="007B662B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3FB06A2F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3A99B598" w14:textId="490981D0" w:rsidR="00794773" w:rsidRDefault="006A0E50" w:rsidP="00172704">
      <w:pPr>
        <w:pStyle w:val="0-SubTitTCC"/>
        <w:spacing w:line="360" w:lineRule="auto"/>
        <w:rPr>
          <w:rFonts w:cs="Arial"/>
          <w:b/>
          <w:bCs/>
          <w:szCs w:val="28"/>
        </w:rPr>
      </w:pPr>
      <w:proofErr w:type="spellStart"/>
      <w:r>
        <w:rPr>
          <w:rFonts w:cs="Arial"/>
          <w:b/>
          <w:bCs/>
          <w:szCs w:val="28"/>
        </w:rPr>
        <w:t>LookUp</w:t>
      </w:r>
      <w:proofErr w:type="spellEnd"/>
    </w:p>
    <w:p w14:paraId="35D864C2" w14:textId="46642D9F" w:rsidR="00D80F73" w:rsidRPr="00EA6E25" w:rsidRDefault="00EA6E25" w:rsidP="00172704">
      <w:pPr>
        <w:pStyle w:val="0-Autor"/>
        <w:spacing w:line="360" w:lineRule="auto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 xml:space="preserve">SOFTWARE </w:t>
      </w:r>
      <w:r w:rsidR="001513DC">
        <w:rPr>
          <w:rFonts w:cs="Arial"/>
          <w:sz w:val="24"/>
          <w:szCs w:val="24"/>
        </w:rPr>
        <w:t xml:space="preserve"> de</w:t>
      </w:r>
      <w:proofErr w:type="gramEnd"/>
      <w:r w:rsidR="001513D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ESTATISTIC</w:t>
      </w:r>
      <w:r w:rsidR="001513DC">
        <w:rPr>
          <w:rFonts w:cs="Arial"/>
          <w:sz w:val="24"/>
          <w:szCs w:val="24"/>
        </w:rPr>
        <w:t>a</w:t>
      </w:r>
    </w:p>
    <w:p w14:paraId="499E2677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533681B7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6D1B2531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>, como parte dos requisitos obrigatórios para obtenção do título de Tecnólogo e</w:t>
      </w:r>
      <w:r w:rsidR="00EF59F6">
        <w:rPr>
          <w:rFonts w:cs="Arial"/>
        </w:rPr>
        <w:t xml:space="preserve">m </w:t>
      </w:r>
      <w:r w:rsidR="00EF59F6" w:rsidRPr="00EF59F6">
        <w:rPr>
          <w:rFonts w:cs="Arial"/>
        </w:rPr>
        <w:t>Análise e Desenvolvimento de Sistemas</w:t>
      </w:r>
      <w:r w:rsidR="00EF59F6">
        <w:rPr>
          <w:rFonts w:cs="Arial"/>
        </w:rPr>
        <w:t>.</w:t>
      </w:r>
    </w:p>
    <w:p w14:paraId="456EAF3A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42452999" w14:textId="77777777" w:rsidR="00043528" w:rsidRPr="00B01591" w:rsidRDefault="00043528" w:rsidP="00172704">
      <w:pPr>
        <w:ind w:left="3969" w:firstLine="0"/>
        <w:rPr>
          <w:rFonts w:cs="Arial"/>
        </w:rPr>
      </w:pPr>
      <w:r w:rsidRPr="00EF59F6">
        <w:rPr>
          <w:rFonts w:cs="Arial"/>
          <w:highlight w:val="yellow"/>
        </w:rPr>
        <w:t xml:space="preserve">Orientador: </w:t>
      </w:r>
      <w:r w:rsidR="00EF59F6" w:rsidRPr="00EF59F6">
        <w:rPr>
          <w:rFonts w:cs="Arial"/>
          <w:highlight w:val="yellow"/>
        </w:rPr>
        <w:t xml:space="preserve">Prof. </w:t>
      </w:r>
      <w:r w:rsidR="009635B2">
        <w:rPr>
          <w:rFonts w:cs="Arial"/>
          <w:highlight w:val="yellow"/>
        </w:rPr>
        <w:t>Dr</w:t>
      </w:r>
      <w:r w:rsidR="00EF59F6" w:rsidRPr="00EF59F6">
        <w:rPr>
          <w:rFonts w:cs="Arial"/>
          <w:highlight w:val="yellow"/>
        </w:rPr>
        <w:t>. XXXXX</w:t>
      </w:r>
    </w:p>
    <w:p w14:paraId="7259B124" w14:textId="77777777" w:rsidR="00325835" w:rsidRDefault="00325835" w:rsidP="00325835"/>
    <w:p w14:paraId="75ED94C1" w14:textId="77777777" w:rsidR="00AC73C7" w:rsidRDefault="00AC73C7" w:rsidP="00325835"/>
    <w:p w14:paraId="3670B8DC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35F876E9" w14:textId="77777777" w:rsidR="00EA6E25" w:rsidRDefault="00262F3B" w:rsidP="00EA6E25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69E15671" w14:textId="77777777" w:rsidR="00EA6E25" w:rsidRDefault="00EA6E25" w:rsidP="00EA6E25"/>
    <w:p w14:paraId="0347D0E2" w14:textId="152F8986" w:rsidR="00EA6E25" w:rsidRPr="00EA6E25" w:rsidRDefault="00EA6E25" w:rsidP="00EA6E25">
      <w:pPr>
        <w:jc w:val="center"/>
        <w:sectPr w:rsidR="00EA6E25" w:rsidRPr="00EA6E25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</w:p>
    <w:p w14:paraId="45064A7F" w14:textId="2C612B7C" w:rsidR="00EA6E25" w:rsidRPr="00EA6E25" w:rsidRDefault="00EA6E25" w:rsidP="00CF7275">
      <w:pPr>
        <w:pStyle w:val="0-Data"/>
        <w:rPr>
          <w:rFonts w:cs="Arial"/>
          <w:sz w:val="24"/>
          <w:szCs w:val="24"/>
        </w:rPr>
      </w:pPr>
      <w:bookmarkStart w:id="0" w:name="_Toc434489461"/>
      <w:r w:rsidRPr="00EA6E25">
        <w:rPr>
          <w:rFonts w:cs="Arial"/>
          <w:sz w:val="24"/>
          <w:szCs w:val="24"/>
        </w:rPr>
        <w:t>2020</w:t>
      </w:r>
    </w:p>
    <w:p w14:paraId="4DDECAC3" w14:textId="363018F3" w:rsidR="00CF7275" w:rsidRDefault="00CF7275" w:rsidP="00EA6E25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6E39EE07" w14:textId="2FDD229B" w:rsidR="00EA6E25" w:rsidRDefault="00EA6E25" w:rsidP="00EA6E25">
      <w:pPr>
        <w:pStyle w:val="RME-Resumo"/>
        <w:numPr>
          <w:ilvl w:val="0"/>
          <w:numId w:val="0"/>
        </w:numPr>
        <w:spacing w:before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LookUp</w:t>
      </w:r>
      <w:proofErr w:type="spellEnd"/>
    </w:p>
    <w:p w14:paraId="51855186" w14:textId="77777777" w:rsidR="007B662B" w:rsidRDefault="007B662B" w:rsidP="00EA6E25">
      <w:pPr>
        <w:pStyle w:val="RME-Resumo"/>
        <w:numPr>
          <w:ilvl w:val="0"/>
          <w:numId w:val="0"/>
        </w:numPr>
        <w:spacing w:before="0"/>
        <w:jc w:val="center"/>
        <w:rPr>
          <w:rFonts w:ascii="Arial" w:hAnsi="Arial" w:cs="Arial"/>
          <w:b/>
          <w:sz w:val="24"/>
          <w:szCs w:val="24"/>
        </w:rPr>
      </w:pPr>
    </w:p>
    <w:p w14:paraId="3AB0E8BB" w14:textId="77777777" w:rsidR="007B662B" w:rsidRDefault="007B662B" w:rsidP="007B662B">
      <w:pPr>
        <w:pStyle w:val="RME-Resumo"/>
        <w:numPr>
          <w:ilvl w:val="0"/>
          <w:numId w:val="0"/>
        </w:numPr>
        <w:spacing w:befor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Caio Rodrigues </w:t>
      </w:r>
      <w:proofErr w:type="spellStart"/>
      <w:r>
        <w:rPr>
          <w:rFonts w:ascii="Arial" w:hAnsi="Arial" w:cs="Arial"/>
          <w:b/>
          <w:sz w:val="24"/>
          <w:szCs w:val="24"/>
        </w:rPr>
        <w:t>Szember</w:t>
      </w:r>
      <w:proofErr w:type="spellEnd"/>
    </w:p>
    <w:p w14:paraId="514864E3" w14:textId="77777777" w:rsidR="007B662B" w:rsidRDefault="007B662B" w:rsidP="007B662B">
      <w:pPr>
        <w:pStyle w:val="RME-Resumo"/>
        <w:numPr>
          <w:ilvl w:val="0"/>
          <w:numId w:val="0"/>
        </w:numPr>
        <w:spacing w:befor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Diego de Souza Januário</w:t>
      </w:r>
    </w:p>
    <w:p w14:paraId="51757838" w14:textId="77777777" w:rsidR="007B662B" w:rsidRDefault="007B662B" w:rsidP="007B662B">
      <w:pPr>
        <w:pStyle w:val="RME-Resumo"/>
        <w:numPr>
          <w:ilvl w:val="0"/>
          <w:numId w:val="0"/>
        </w:numPr>
        <w:spacing w:befor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Elder da Silva Januário</w:t>
      </w:r>
    </w:p>
    <w:p w14:paraId="27EDA447" w14:textId="455E79D5" w:rsidR="00EA6E25" w:rsidRDefault="007B662B" w:rsidP="007B662B">
      <w:pPr>
        <w:pStyle w:val="RME-Resumo"/>
        <w:numPr>
          <w:ilvl w:val="0"/>
          <w:numId w:val="0"/>
        </w:numPr>
        <w:spacing w:before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Glênio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Henrique Carvalho Florindo</w:t>
      </w:r>
    </w:p>
    <w:p w14:paraId="11642547" w14:textId="5474CBE6" w:rsidR="00EA6E25" w:rsidRDefault="00EA6E25" w:rsidP="00EA6E25">
      <w:pPr>
        <w:pStyle w:val="RME-Resumo"/>
        <w:numPr>
          <w:ilvl w:val="0"/>
          <w:numId w:val="0"/>
        </w:numPr>
        <w:spacing w:befor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Jorge Felipe Tristão</w:t>
      </w:r>
    </w:p>
    <w:p w14:paraId="1FBF297F" w14:textId="77777777" w:rsidR="007B662B" w:rsidRDefault="007B662B" w:rsidP="00EA6E25">
      <w:pPr>
        <w:pStyle w:val="RME-Resumo"/>
        <w:numPr>
          <w:ilvl w:val="0"/>
          <w:numId w:val="0"/>
        </w:numPr>
        <w:spacing w:before="0"/>
        <w:jc w:val="center"/>
        <w:rPr>
          <w:rFonts w:ascii="Arial" w:hAnsi="Arial" w:cs="Arial"/>
          <w:b/>
          <w:sz w:val="24"/>
          <w:szCs w:val="24"/>
        </w:rPr>
      </w:pPr>
    </w:p>
    <w:p w14:paraId="11A9C1CB" w14:textId="77777777" w:rsidR="00EA6E25" w:rsidRDefault="00EA6E25" w:rsidP="00EA6E25">
      <w:pPr>
        <w:pStyle w:val="RME-Resumo"/>
        <w:numPr>
          <w:ilvl w:val="0"/>
          <w:numId w:val="0"/>
        </w:numPr>
        <w:spacing w:before="0"/>
        <w:jc w:val="center"/>
        <w:rPr>
          <w:rFonts w:ascii="Arial" w:hAnsi="Arial" w:cs="Arial"/>
          <w:b/>
          <w:sz w:val="24"/>
          <w:szCs w:val="24"/>
        </w:rPr>
      </w:pPr>
    </w:p>
    <w:p w14:paraId="77157FB1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0ED095E0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73126D7E" w14:textId="43A9CA08" w:rsidR="009B196A" w:rsidRPr="004B4E13" w:rsidRDefault="00EA6E25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A aplicação </w:t>
      </w:r>
      <w:proofErr w:type="spellStart"/>
      <w:r>
        <w:rPr>
          <w:rFonts w:cs="Arial"/>
          <w:szCs w:val="24"/>
        </w:rPr>
        <w:t>LookUp</w:t>
      </w:r>
      <w:proofErr w:type="spellEnd"/>
      <w:r>
        <w:rPr>
          <w:rFonts w:cs="Arial"/>
          <w:szCs w:val="24"/>
        </w:rPr>
        <w:t xml:space="preserve"> permite que o usuário insira dados</w:t>
      </w:r>
      <w:r w:rsidR="005F5EF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para </w:t>
      </w:r>
      <w:r w:rsidR="00192A54">
        <w:rPr>
          <w:rFonts w:cs="Arial"/>
          <w:szCs w:val="24"/>
        </w:rPr>
        <w:t>que estes sejam analisados</w:t>
      </w:r>
      <w:r w:rsidR="005F5EF6">
        <w:rPr>
          <w:rFonts w:cs="Arial"/>
          <w:szCs w:val="24"/>
        </w:rPr>
        <w:t>. Ele permite analisar variáveis qualitativas nominais e ordinais, e varáveis quantitativas discretas e contínuas e a partir disto gerar tabelas e gráficos, exibir médias, modas, medianas e medidas de tendência centrai</w:t>
      </w:r>
      <w:r w:rsidR="004141BE">
        <w:rPr>
          <w:rFonts w:cs="Arial"/>
          <w:szCs w:val="24"/>
        </w:rPr>
        <w:t>s, com o objetivo de auxiliar organizações e seus gestores na tomada de decisões.</w:t>
      </w:r>
    </w:p>
    <w:p w14:paraId="24FF60AE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742CA7E2" w14:textId="1495FC2C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</w:t>
      </w:r>
      <w:r w:rsidR="004141BE">
        <w:rPr>
          <w:rFonts w:ascii="Arial" w:hAnsi="Arial" w:cs="Arial"/>
          <w:sz w:val="24"/>
          <w:szCs w:val="24"/>
        </w:rPr>
        <w:t>G</w:t>
      </w:r>
      <w:r w:rsidR="005F5EF6">
        <w:rPr>
          <w:rFonts w:ascii="Arial" w:hAnsi="Arial" w:cs="Arial"/>
          <w:sz w:val="24"/>
          <w:szCs w:val="24"/>
        </w:rPr>
        <w:t>ráficos</w:t>
      </w:r>
      <w:r w:rsidR="004141BE">
        <w:rPr>
          <w:rFonts w:ascii="Arial" w:hAnsi="Arial" w:cs="Arial"/>
          <w:sz w:val="24"/>
          <w:szCs w:val="24"/>
        </w:rPr>
        <w:t>,</w:t>
      </w:r>
      <w:r w:rsidR="005F5E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EF6">
        <w:rPr>
          <w:rFonts w:ascii="Arial" w:hAnsi="Arial" w:cs="Arial"/>
          <w:sz w:val="24"/>
          <w:szCs w:val="24"/>
        </w:rPr>
        <w:t>LookUp</w:t>
      </w:r>
      <w:proofErr w:type="spellEnd"/>
      <w:r w:rsidR="005F5EF6">
        <w:rPr>
          <w:rFonts w:ascii="Arial" w:hAnsi="Arial" w:cs="Arial"/>
          <w:sz w:val="24"/>
          <w:szCs w:val="24"/>
        </w:rPr>
        <w:t>,</w:t>
      </w:r>
      <w:r w:rsidR="004141BE">
        <w:rPr>
          <w:rFonts w:ascii="Arial" w:hAnsi="Arial" w:cs="Arial"/>
          <w:sz w:val="24"/>
          <w:szCs w:val="24"/>
        </w:rPr>
        <w:t xml:space="preserve"> qualitativas, quantitativas,</w:t>
      </w:r>
      <w:r w:rsidR="005F5EF6">
        <w:rPr>
          <w:rFonts w:ascii="Arial" w:hAnsi="Arial" w:cs="Arial"/>
          <w:sz w:val="24"/>
          <w:szCs w:val="24"/>
        </w:rPr>
        <w:t xml:space="preserve"> tabelas</w:t>
      </w:r>
      <w:r w:rsidR="004141BE">
        <w:rPr>
          <w:rFonts w:ascii="Arial" w:hAnsi="Arial" w:cs="Arial"/>
          <w:sz w:val="24"/>
          <w:szCs w:val="24"/>
        </w:rPr>
        <w:t>, variáveis</w:t>
      </w:r>
      <w:r w:rsidRPr="004B4E13">
        <w:rPr>
          <w:rFonts w:ascii="Arial" w:hAnsi="Arial" w:cs="Arial"/>
          <w:sz w:val="24"/>
          <w:szCs w:val="24"/>
        </w:rPr>
        <w:t xml:space="preserve">. </w:t>
      </w:r>
    </w:p>
    <w:p w14:paraId="70317D8A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35A9FB76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5520C019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64765DF0" w14:textId="77777777"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14:paraId="2BFEBEBE" w14:textId="77777777"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14:paraId="66E850D8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14:paraId="797255CB" w14:textId="77777777"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14:paraId="32523918" w14:textId="77777777"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17651A60" w14:textId="77777777" w:rsidR="00610433" w:rsidRPr="005571E9" w:rsidRDefault="00610433" w:rsidP="00BD06F8">
      <w:pPr>
        <w:ind w:firstLine="709"/>
        <w:rPr>
          <w:rFonts w:cs="Arial"/>
          <w:szCs w:val="24"/>
          <w:highlight w:val="yellow"/>
        </w:rPr>
      </w:pPr>
    </w:p>
    <w:p w14:paraId="1CB18163" w14:textId="77777777" w:rsidR="005571E9" w:rsidRDefault="00D11F03" w:rsidP="00BD06F8">
      <w:pPr>
        <w:ind w:firstLine="709"/>
        <w:rPr>
          <w:rFonts w:cs="Arial"/>
          <w:szCs w:val="24"/>
        </w:rPr>
      </w:pPr>
      <w:bookmarkStart w:id="1" w:name="_Toc434489512"/>
      <w:r w:rsidRPr="005571E9">
        <w:rPr>
          <w:rFonts w:cs="Arial"/>
          <w:szCs w:val="24"/>
        </w:rPr>
        <w:t>A água para uso humano é um recurso natural essencial a vida, tendo sido demonstrado ser um recurso limitado e finito. Possui uso diversificado, desde a agricultura até consumo próprio. Nas últimas décadas, se tornou item mais caro, devido às formas de captação, aos tratamentos e a s</w:t>
      </w:r>
      <w:r w:rsidR="009B1E6C">
        <w:rPr>
          <w:rFonts w:cs="Arial"/>
          <w:szCs w:val="24"/>
        </w:rPr>
        <w:t xml:space="preserve">ua forma de distribuição. </w:t>
      </w:r>
    </w:p>
    <w:p w14:paraId="60BD6265" w14:textId="77777777" w:rsidR="009B1E6C" w:rsidRPr="005571E9" w:rsidRDefault="009B1E6C" w:rsidP="00BD06F8">
      <w:pPr>
        <w:ind w:firstLine="709"/>
        <w:rPr>
          <w:b/>
          <w:szCs w:val="24"/>
        </w:rPr>
      </w:pPr>
    </w:p>
    <w:p w14:paraId="5C7495B4" w14:textId="77777777" w:rsidR="00610433" w:rsidRPr="005571E9" w:rsidRDefault="005571E9" w:rsidP="00BD06F8">
      <w:pPr>
        <w:ind w:firstLine="0"/>
        <w:rPr>
          <w:szCs w:val="24"/>
          <w:highlight w:val="yellow"/>
        </w:rPr>
      </w:pPr>
      <w:r w:rsidRPr="005571E9">
        <w:rPr>
          <w:b/>
          <w:szCs w:val="24"/>
        </w:rPr>
        <w:t xml:space="preserve">2 </w:t>
      </w:r>
      <w:r w:rsidR="003447F4" w:rsidRPr="003447F4">
        <w:rPr>
          <w:b/>
          <w:szCs w:val="24"/>
        </w:rPr>
        <w:t>Viabilidade do projeto</w:t>
      </w:r>
      <w:r w:rsidR="004660BB" w:rsidRPr="004660BB">
        <w:rPr>
          <w:color w:val="FF0000"/>
          <w:szCs w:val="24"/>
        </w:rPr>
        <w:t xml:space="preserve"> (</w:t>
      </w:r>
      <w:r w:rsidR="001711E5">
        <w:rPr>
          <w:color w:val="FF0000"/>
          <w:szCs w:val="24"/>
        </w:rPr>
        <w:t>a critério do orientador</w:t>
      </w:r>
      <w:r w:rsidR="00BD06F8">
        <w:rPr>
          <w:color w:val="FF0000"/>
          <w:szCs w:val="24"/>
        </w:rPr>
        <w:t>) (Quando</w:t>
      </w:r>
      <w:r w:rsidR="00F73732">
        <w:rPr>
          <w:color w:val="FF0000"/>
          <w:szCs w:val="24"/>
        </w:rPr>
        <w:t xml:space="preserve"> um item não constar na documentação, ajusta</w:t>
      </w:r>
      <w:r w:rsidR="009635B2">
        <w:rPr>
          <w:color w:val="FF0000"/>
          <w:szCs w:val="24"/>
        </w:rPr>
        <w:t xml:space="preserve">r </w:t>
      </w:r>
      <w:r w:rsidR="00F73732">
        <w:rPr>
          <w:color w:val="FF0000"/>
          <w:szCs w:val="24"/>
        </w:rPr>
        <w:t>a numeração dos itens seguintes</w:t>
      </w:r>
      <w:r w:rsidR="004660BB" w:rsidRPr="004660BB">
        <w:rPr>
          <w:color w:val="FF0000"/>
          <w:szCs w:val="24"/>
        </w:rPr>
        <w:t>)</w:t>
      </w:r>
    </w:p>
    <w:p w14:paraId="7FA0127F" w14:textId="77777777" w:rsidR="005571E9" w:rsidRPr="005571E9" w:rsidRDefault="005571E9" w:rsidP="00BD06F8">
      <w:pPr>
        <w:ind w:firstLine="0"/>
        <w:rPr>
          <w:szCs w:val="24"/>
          <w:highlight w:val="yellow"/>
        </w:rPr>
      </w:pPr>
    </w:p>
    <w:p w14:paraId="3AF298DC" w14:textId="77777777" w:rsidR="005571E9" w:rsidRDefault="00BD06F8" w:rsidP="00BD06F8">
      <w:pPr>
        <w:ind w:firstLine="709"/>
        <w:rPr>
          <w:szCs w:val="24"/>
        </w:rPr>
      </w:pPr>
      <w:r>
        <w:rPr>
          <w:szCs w:val="24"/>
        </w:rPr>
        <w:t>Apresentar a v</w:t>
      </w:r>
      <w:r w:rsidR="003447F4" w:rsidRPr="003447F4">
        <w:rPr>
          <w:szCs w:val="24"/>
        </w:rPr>
        <w:t xml:space="preserve">iabilidade do projeto </w:t>
      </w:r>
      <w:r>
        <w:rPr>
          <w:szCs w:val="24"/>
        </w:rPr>
        <w:t xml:space="preserve">por meio de </w:t>
      </w:r>
      <w:proofErr w:type="spellStart"/>
      <w:r w:rsidR="003447F4" w:rsidRPr="003447F4">
        <w:rPr>
          <w:szCs w:val="24"/>
        </w:rPr>
        <w:t>Canvas</w:t>
      </w:r>
      <w:proofErr w:type="spellEnd"/>
      <w:r w:rsidR="003447F4" w:rsidRPr="003447F4">
        <w:rPr>
          <w:szCs w:val="24"/>
        </w:rPr>
        <w:t xml:space="preserve"> ou MVP</w:t>
      </w:r>
      <w:r>
        <w:rPr>
          <w:szCs w:val="24"/>
        </w:rPr>
        <w:t>. S</w:t>
      </w:r>
      <w:r w:rsidR="003447F4" w:rsidRPr="003447F4">
        <w:rPr>
          <w:szCs w:val="24"/>
        </w:rPr>
        <w:t>ituar o seu projeto dentro de cada área</w:t>
      </w:r>
      <w:r w:rsidR="00D11F03" w:rsidRPr="005571E9">
        <w:rPr>
          <w:szCs w:val="24"/>
        </w:rPr>
        <w:t>.</w:t>
      </w:r>
    </w:p>
    <w:p w14:paraId="07DEFA2E" w14:textId="77777777" w:rsidR="00BD06F8" w:rsidRPr="005571E9" w:rsidRDefault="00BD06F8" w:rsidP="00BD06F8">
      <w:pPr>
        <w:ind w:firstLine="709"/>
        <w:rPr>
          <w:szCs w:val="24"/>
        </w:rPr>
      </w:pPr>
    </w:p>
    <w:p w14:paraId="10306A6A" w14:textId="77777777" w:rsidR="003447F4" w:rsidRPr="004660BB" w:rsidRDefault="005571E9" w:rsidP="00BD06F8">
      <w:pPr>
        <w:ind w:firstLine="0"/>
        <w:rPr>
          <w:szCs w:val="24"/>
          <w:highlight w:val="yellow"/>
        </w:rPr>
      </w:pPr>
      <w:r w:rsidRPr="005571E9">
        <w:rPr>
          <w:b/>
          <w:bCs/>
          <w:szCs w:val="24"/>
        </w:rPr>
        <w:t xml:space="preserve">3 </w:t>
      </w:r>
      <w:r w:rsidR="003447F4" w:rsidRPr="003447F4">
        <w:rPr>
          <w:b/>
          <w:bCs/>
          <w:szCs w:val="24"/>
        </w:rPr>
        <w:t>Levantamento de Requisitos</w:t>
      </w:r>
    </w:p>
    <w:p w14:paraId="2C6F24B9" w14:textId="77777777" w:rsidR="004660BB" w:rsidRDefault="004660BB" w:rsidP="00BD06F8">
      <w:pPr>
        <w:ind w:firstLine="0"/>
        <w:rPr>
          <w:szCs w:val="24"/>
        </w:rPr>
      </w:pPr>
    </w:p>
    <w:p w14:paraId="3EE09A3C" w14:textId="58F7E7DE" w:rsidR="003447F4" w:rsidRP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3.1 </w:t>
      </w:r>
      <w:proofErr w:type="spellStart"/>
      <w:r w:rsidRPr="004660BB">
        <w:rPr>
          <w:szCs w:val="24"/>
        </w:rPr>
        <w:t>Elicitação</w:t>
      </w:r>
      <w:proofErr w:type="spellEnd"/>
      <w:r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14:paraId="4989BF25" w14:textId="501970EE" w:rsidR="00BE4DDB" w:rsidRDefault="004660BB" w:rsidP="00BD06F8">
      <w:pPr>
        <w:ind w:firstLine="0"/>
        <w:rPr>
          <w:szCs w:val="24"/>
        </w:rPr>
      </w:pPr>
      <w:r>
        <w:rPr>
          <w:szCs w:val="24"/>
        </w:rPr>
        <w:tab/>
      </w:r>
      <w:r w:rsidR="004141BE">
        <w:rPr>
          <w:szCs w:val="24"/>
        </w:rPr>
        <w:t xml:space="preserve">O levantamento de requisitos foi realizado em sala, durante as aulas de estatística ministradas pela Me. Maria </w:t>
      </w:r>
      <w:proofErr w:type="spellStart"/>
      <w:r w:rsidR="004141BE">
        <w:rPr>
          <w:szCs w:val="24"/>
        </w:rPr>
        <w:t>Luisa</w:t>
      </w:r>
      <w:proofErr w:type="spellEnd"/>
      <w:r w:rsidR="004141BE">
        <w:rPr>
          <w:szCs w:val="24"/>
        </w:rPr>
        <w:t xml:space="preserve"> </w:t>
      </w:r>
      <w:proofErr w:type="spellStart"/>
      <w:r w:rsidR="004141BE">
        <w:rPr>
          <w:szCs w:val="24"/>
        </w:rPr>
        <w:t>Cervi</w:t>
      </w:r>
      <w:proofErr w:type="spellEnd"/>
      <w:r w:rsidR="004141BE">
        <w:rPr>
          <w:szCs w:val="24"/>
        </w:rPr>
        <w:t xml:space="preserve"> </w:t>
      </w:r>
      <w:proofErr w:type="spellStart"/>
      <w:r w:rsidR="004141BE">
        <w:rPr>
          <w:szCs w:val="24"/>
        </w:rPr>
        <w:t>Uzun</w:t>
      </w:r>
      <w:proofErr w:type="spellEnd"/>
      <w:r w:rsidR="00AA3450">
        <w:rPr>
          <w:szCs w:val="24"/>
        </w:rPr>
        <w:t xml:space="preserve"> que elencou todos os requisitos necessários para o desenvolvimento desta aplicação.</w:t>
      </w:r>
    </w:p>
    <w:p w14:paraId="4476D5FE" w14:textId="77777777" w:rsidR="00BE4DDB" w:rsidRDefault="00BE4DDB" w:rsidP="00BD06F8">
      <w:pPr>
        <w:ind w:firstLine="0"/>
        <w:rPr>
          <w:szCs w:val="24"/>
        </w:rPr>
      </w:pPr>
    </w:p>
    <w:p w14:paraId="1DFC4C2A" w14:textId="6D11CE0F" w:rsidR="003447F4" w:rsidRPr="00AA3450" w:rsidRDefault="003447F4" w:rsidP="00BD06F8">
      <w:pPr>
        <w:ind w:firstLine="0"/>
        <w:rPr>
          <w:szCs w:val="24"/>
          <w:u w:val="single"/>
        </w:rPr>
      </w:pPr>
      <w:r>
        <w:rPr>
          <w:szCs w:val="24"/>
        </w:rPr>
        <w:t>3.2</w:t>
      </w:r>
      <w:r w:rsidR="00421934">
        <w:rPr>
          <w:szCs w:val="24"/>
        </w:rPr>
        <w:t xml:space="preserve"> </w:t>
      </w:r>
      <w:r w:rsidRPr="003447F4">
        <w:rPr>
          <w:szCs w:val="24"/>
        </w:rPr>
        <w:t>BPMN</w:t>
      </w:r>
    </w:p>
    <w:p w14:paraId="7302A765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47DCBA1D" w14:textId="77777777" w:rsidR="003447F4" w:rsidRPr="00AA3450" w:rsidRDefault="003447F4" w:rsidP="00BD06F8">
      <w:pPr>
        <w:ind w:firstLine="0"/>
        <w:rPr>
          <w:szCs w:val="24"/>
        </w:rPr>
      </w:pPr>
    </w:p>
    <w:p w14:paraId="35AADD95" w14:textId="124A6F08" w:rsidR="00B42452" w:rsidRDefault="003447F4" w:rsidP="001513DC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3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</w:p>
    <w:p w14:paraId="7703802E" w14:textId="77777777"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14:paraId="5045281C" w14:textId="77777777" w:rsidTr="00B42452">
        <w:trPr>
          <w:jc w:val="center"/>
        </w:trPr>
        <w:tc>
          <w:tcPr>
            <w:tcW w:w="3020" w:type="dxa"/>
          </w:tcPr>
          <w:p w14:paraId="5C5969DB" w14:textId="208E6A9E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D70FCD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1513DC">
              <w:rPr>
                <w:rFonts w:cs="Arial"/>
                <w:color w:val="000000"/>
                <w:sz w:val="20"/>
                <w:szCs w:val="24"/>
                <w:lang w:eastAsia="pt-BR"/>
              </w:rPr>
              <w:t>Entrada de Dad</w:t>
            </w:r>
            <w:r w:rsidR="00D70FCD">
              <w:rPr>
                <w:rFonts w:cs="Arial"/>
                <w:color w:val="000000"/>
                <w:sz w:val="20"/>
                <w:szCs w:val="24"/>
                <w:lang w:eastAsia="pt-BR"/>
              </w:rPr>
              <w:t>o</w:t>
            </w:r>
            <w:r w:rsidR="001513DC">
              <w:rPr>
                <w:rFonts w:cs="Arial"/>
                <w:color w:val="000000"/>
                <w:sz w:val="20"/>
                <w:szCs w:val="24"/>
                <w:lang w:eastAsia="pt-BR"/>
              </w:rPr>
              <w:t>s</w:t>
            </w:r>
          </w:p>
        </w:tc>
        <w:tc>
          <w:tcPr>
            <w:tcW w:w="3020" w:type="dxa"/>
          </w:tcPr>
          <w:p w14:paraId="6D3EEE37" w14:textId="77777777"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2245B742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67941B71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37EDAE4B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44450D5" w14:textId="0B32FD3F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D70FCD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3BDDD033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788FFAE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6DC5972A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639ED6FC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08208BC6" w14:textId="29106A80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</w:t>
            </w:r>
            <w:r w:rsidR="001513D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permitir que o usuário insira dados para análise, de forma manual ou por meio de upload de arquivos.</w:t>
            </w:r>
          </w:p>
        </w:tc>
      </w:tr>
      <w:tr w:rsidR="00B42452" w14:paraId="42CDCFE3" w14:textId="77777777" w:rsidTr="00B42452">
        <w:trPr>
          <w:jc w:val="center"/>
        </w:trPr>
        <w:tc>
          <w:tcPr>
            <w:tcW w:w="3020" w:type="dxa"/>
          </w:tcPr>
          <w:p w14:paraId="5FAA7A41" w14:textId="12B52E34" w:rsidR="00B42452" w:rsidRPr="00D70FCD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D70FCD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D70FCD">
              <w:rPr>
                <w:rFonts w:cs="Arial"/>
                <w:color w:val="000000"/>
                <w:sz w:val="20"/>
                <w:szCs w:val="24"/>
                <w:lang w:eastAsia="pt-BR"/>
              </w:rPr>
              <w:t>Gerar tabelas</w:t>
            </w:r>
          </w:p>
        </w:tc>
        <w:tc>
          <w:tcPr>
            <w:tcW w:w="3020" w:type="dxa"/>
          </w:tcPr>
          <w:p w14:paraId="2A21015B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F3DCF8F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1507014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55E85B8C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E0CF11C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618AA48C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ED785D9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D369A64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43981060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6CACFDF8" w14:textId="57D2B454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D70FCD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gerar tabelas a partir </w:t>
            </w:r>
            <w:proofErr w:type="gramStart"/>
            <w:r w:rsidR="00D70FCD">
              <w:rPr>
                <w:rFonts w:cs="Arial"/>
                <w:color w:val="000000"/>
                <w:sz w:val="20"/>
                <w:szCs w:val="24"/>
                <w:lang w:eastAsia="pt-BR"/>
              </w:rPr>
              <w:t>do dados inseridos</w:t>
            </w:r>
            <w:proofErr w:type="gramEnd"/>
            <w:r w:rsidR="00D70FCD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  <w:r w:rsidR="006E1BB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 tabela deve exibir a </w:t>
            </w:r>
            <w:proofErr w:type="gramStart"/>
            <w:r w:rsidR="006E1BB9">
              <w:rPr>
                <w:rFonts w:cs="Arial"/>
                <w:color w:val="000000"/>
                <w:sz w:val="20"/>
                <w:szCs w:val="24"/>
                <w:lang w:eastAsia="pt-BR"/>
              </w:rPr>
              <w:t>variável ,</w:t>
            </w:r>
            <w:proofErr w:type="gramEnd"/>
            <w:r w:rsidR="006E1BB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 frequência simples, a frequência acumulada, o total. </w:t>
            </w:r>
          </w:p>
        </w:tc>
      </w:tr>
      <w:tr w:rsidR="00B42452" w14:paraId="5FD8D833" w14:textId="77777777" w:rsidTr="00B42452">
        <w:trPr>
          <w:jc w:val="center"/>
        </w:trPr>
        <w:tc>
          <w:tcPr>
            <w:tcW w:w="3020" w:type="dxa"/>
          </w:tcPr>
          <w:p w14:paraId="3BB90153" w14:textId="525F8C4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D70FCD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Gerar Gráficos</w:t>
            </w:r>
          </w:p>
        </w:tc>
        <w:tc>
          <w:tcPr>
            <w:tcW w:w="3020" w:type="dxa"/>
          </w:tcPr>
          <w:p w14:paraId="4374ADCF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6E3CC42D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C3ED45B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1657104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BAD64A5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35FADEA4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43C109B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3F55F65B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7E675564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1CEAFFE2" w14:textId="6831FFB4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D70FCD">
              <w:rPr>
                <w:rFonts w:cs="Arial"/>
                <w:color w:val="000000"/>
                <w:sz w:val="20"/>
                <w:szCs w:val="24"/>
                <w:lang w:eastAsia="pt-BR"/>
              </w:rPr>
              <w:t>gerar gráficos a partir dos dados inseridos.</w:t>
            </w:r>
          </w:p>
        </w:tc>
      </w:tr>
      <w:tr w:rsidR="00D70FCD" w14:paraId="656B6864" w14:textId="77777777" w:rsidTr="008603C3">
        <w:trPr>
          <w:jc w:val="center"/>
        </w:trPr>
        <w:tc>
          <w:tcPr>
            <w:tcW w:w="3020" w:type="dxa"/>
          </w:tcPr>
          <w:p w14:paraId="3DB71C1F" w14:textId="6F113DBA" w:rsidR="00D70FCD" w:rsidRPr="001C2B91" w:rsidRDefault="00D70FCD" w:rsidP="008603C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4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337EB">
              <w:rPr>
                <w:rFonts w:cs="Arial"/>
                <w:color w:val="000000"/>
                <w:sz w:val="20"/>
                <w:szCs w:val="24"/>
                <w:lang w:eastAsia="pt-BR"/>
              </w:rPr>
              <w:t>Tipos de variáveis</w:t>
            </w:r>
          </w:p>
        </w:tc>
        <w:tc>
          <w:tcPr>
            <w:tcW w:w="3020" w:type="dxa"/>
          </w:tcPr>
          <w:p w14:paraId="34BE948C" w14:textId="77777777" w:rsidR="00D70FCD" w:rsidRPr="001C2B91" w:rsidRDefault="00D70FCD" w:rsidP="008603C3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0E559D0C" w14:textId="77777777" w:rsidR="00D70FCD" w:rsidRPr="001C2B91" w:rsidRDefault="00D70FCD" w:rsidP="008603C3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5769534" w14:textId="77777777" w:rsidR="00D70FCD" w:rsidRDefault="00D70FCD" w:rsidP="008603C3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31469614" w14:textId="77777777" w:rsidR="00D70FCD" w:rsidRPr="001C2B91" w:rsidRDefault="00D70FCD" w:rsidP="008603C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BF83ADA" w14:textId="78B887D1" w:rsidR="00D70FCD" w:rsidRPr="001C2B91" w:rsidRDefault="00D70FCD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7337EB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7CF6C93C" w14:textId="77777777" w:rsidR="00D70FCD" w:rsidRPr="001C2B91" w:rsidRDefault="00D70FCD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292EF5F" w14:textId="77777777" w:rsidR="00D70FCD" w:rsidRPr="001C2B91" w:rsidRDefault="00D70FCD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9F5CAA0" w14:textId="77777777" w:rsidR="00D70FCD" w:rsidRDefault="00D70FCD" w:rsidP="008603C3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70FCD" w:rsidRPr="001C2B91" w14:paraId="1B3EA73A" w14:textId="77777777" w:rsidTr="008603C3">
        <w:trPr>
          <w:trHeight w:val="283"/>
          <w:jc w:val="center"/>
        </w:trPr>
        <w:tc>
          <w:tcPr>
            <w:tcW w:w="9060" w:type="dxa"/>
            <w:gridSpan w:val="3"/>
          </w:tcPr>
          <w:p w14:paraId="64909F5D" w14:textId="0FC0292D" w:rsidR="00D70FCD" w:rsidRPr="001C2B91" w:rsidRDefault="00D70FCD" w:rsidP="008603C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337EB">
              <w:rPr>
                <w:rFonts w:cs="Arial"/>
                <w:color w:val="000000"/>
                <w:sz w:val="20"/>
                <w:szCs w:val="24"/>
                <w:lang w:eastAsia="pt-BR"/>
              </w:rPr>
              <w:t>ser capaz de analisar os seguintes tipos de variáveis: qualitativa nominais e ordinais, quantitativa discreta e continua.</w:t>
            </w:r>
          </w:p>
        </w:tc>
      </w:tr>
      <w:tr w:rsidR="00D70FCD" w14:paraId="23FB45A5" w14:textId="77777777" w:rsidTr="008603C3">
        <w:trPr>
          <w:jc w:val="center"/>
        </w:trPr>
        <w:tc>
          <w:tcPr>
            <w:tcW w:w="3020" w:type="dxa"/>
          </w:tcPr>
          <w:p w14:paraId="4DA219E3" w14:textId="246AFB32" w:rsidR="00D70FCD" w:rsidRPr="001C2B91" w:rsidRDefault="00D70FCD" w:rsidP="008603C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</w:t>
            </w:r>
            <w:r w:rsidR="001A77A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5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1A77A4">
              <w:rPr>
                <w:rFonts w:cs="Arial"/>
                <w:color w:val="000000"/>
                <w:sz w:val="20"/>
                <w:szCs w:val="24"/>
                <w:lang w:eastAsia="pt-BR"/>
              </w:rPr>
              <w:t>Exibir medidas de tendência central</w:t>
            </w:r>
          </w:p>
        </w:tc>
        <w:tc>
          <w:tcPr>
            <w:tcW w:w="3020" w:type="dxa"/>
          </w:tcPr>
          <w:p w14:paraId="5EC7EDAF" w14:textId="77777777" w:rsidR="00D70FCD" w:rsidRPr="001C2B91" w:rsidRDefault="00D70FCD" w:rsidP="008603C3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36F632B5" w14:textId="77777777" w:rsidR="00D70FCD" w:rsidRPr="001C2B91" w:rsidRDefault="00D70FCD" w:rsidP="008603C3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E042552" w14:textId="77777777" w:rsidR="00D70FCD" w:rsidRDefault="00D70FCD" w:rsidP="008603C3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20186CEB" w14:textId="77777777" w:rsidR="00D70FCD" w:rsidRPr="001C2B91" w:rsidRDefault="00D70FCD" w:rsidP="008603C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4173AB3" w14:textId="77777777" w:rsidR="00D70FCD" w:rsidRPr="001C2B91" w:rsidRDefault="00D70FCD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6A33E23B" w14:textId="77777777" w:rsidR="00D70FCD" w:rsidRPr="001C2B91" w:rsidRDefault="00D70FCD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637ADF47" w14:textId="77777777" w:rsidR="00D70FCD" w:rsidRPr="001C2B91" w:rsidRDefault="00D70FCD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BD48B91" w14:textId="77777777" w:rsidR="00D70FCD" w:rsidRDefault="00D70FCD" w:rsidP="008603C3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70FCD" w:rsidRPr="001C2B91" w14:paraId="44DE0C5E" w14:textId="77777777" w:rsidTr="008603C3">
        <w:trPr>
          <w:trHeight w:val="283"/>
          <w:jc w:val="center"/>
        </w:trPr>
        <w:tc>
          <w:tcPr>
            <w:tcW w:w="9060" w:type="dxa"/>
            <w:gridSpan w:val="3"/>
          </w:tcPr>
          <w:p w14:paraId="79AB8A1A" w14:textId="206DEA60" w:rsidR="00D70FCD" w:rsidRPr="001C2B91" w:rsidRDefault="00D70FCD" w:rsidP="008603C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1A77A4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 exibir média, moda e mediana das variáveis inseridas.</w:t>
            </w:r>
          </w:p>
        </w:tc>
      </w:tr>
      <w:tr w:rsidR="001A77A4" w14:paraId="0CE8E3D8" w14:textId="77777777" w:rsidTr="008603C3">
        <w:trPr>
          <w:jc w:val="center"/>
        </w:trPr>
        <w:tc>
          <w:tcPr>
            <w:tcW w:w="3020" w:type="dxa"/>
          </w:tcPr>
          <w:p w14:paraId="728CC2E8" w14:textId="6DE4E923" w:rsidR="001A77A4" w:rsidRPr="001C2B91" w:rsidRDefault="001A77A4" w:rsidP="008603C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</w:t>
            </w:r>
            <w:r w:rsidR="00B4322C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6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B4322C">
              <w:rPr>
                <w:rFonts w:cs="Arial"/>
                <w:color w:val="000000"/>
                <w:sz w:val="20"/>
                <w:szCs w:val="24"/>
                <w:lang w:eastAsia="pt-BR"/>
              </w:rPr>
              <w:t>Exibir medidas separatrizes.</w:t>
            </w:r>
          </w:p>
        </w:tc>
        <w:tc>
          <w:tcPr>
            <w:tcW w:w="3020" w:type="dxa"/>
          </w:tcPr>
          <w:p w14:paraId="1D1E21CA" w14:textId="77777777" w:rsidR="001A77A4" w:rsidRPr="001C2B91" w:rsidRDefault="001A77A4" w:rsidP="008603C3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2802FE41" w14:textId="77777777" w:rsidR="001A77A4" w:rsidRPr="001C2B91" w:rsidRDefault="001A77A4" w:rsidP="008603C3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5E0BC1D" w14:textId="77777777" w:rsidR="001A77A4" w:rsidRDefault="001A77A4" w:rsidP="008603C3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699D565C" w14:textId="77777777" w:rsidR="001A77A4" w:rsidRPr="001C2B91" w:rsidRDefault="001A77A4" w:rsidP="008603C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406FF9B" w14:textId="77777777" w:rsidR="001A77A4" w:rsidRPr="001C2B91" w:rsidRDefault="001A77A4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2B88C4A3" w14:textId="77777777" w:rsidR="001A77A4" w:rsidRPr="001C2B91" w:rsidRDefault="001A77A4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38EC6733" w14:textId="77777777" w:rsidR="001A77A4" w:rsidRPr="001C2B91" w:rsidRDefault="001A77A4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603FDC07" w14:textId="77777777" w:rsidR="001A77A4" w:rsidRDefault="001A77A4" w:rsidP="008603C3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1A77A4" w:rsidRPr="001C2B91" w14:paraId="1B287659" w14:textId="77777777" w:rsidTr="008603C3">
        <w:trPr>
          <w:trHeight w:val="283"/>
          <w:jc w:val="center"/>
        </w:trPr>
        <w:tc>
          <w:tcPr>
            <w:tcW w:w="9060" w:type="dxa"/>
            <w:gridSpan w:val="3"/>
          </w:tcPr>
          <w:p w14:paraId="5D798D24" w14:textId="3BCEC586" w:rsidR="001A77A4" w:rsidRPr="001C2B91" w:rsidRDefault="001A77A4" w:rsidP="008603C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B4322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exibir as medidas </w:t>
            </w:r>
            <w:proofErr w:type="gramStart"/>
            <w:r w:rsidR="00B4322C">
              <w:rPr>
                <w:rFonts w:cs="Arial"/>
                <w:color w:val="000000"/>
                <w:sz w:val="20"/>
                <w:szCs w:val="24"/>
                <w:lang w:eastAsia="pt-BR"/>
              </w:rPr>
              <w:t>separatrizes(</w:t>
            </w:r>
            <w:proofErr w:type="gramEnd"/>
            <w:r w:rsidR="00B4322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quartil, quintil, </w:t>
            </w:r>
            <w:proofErr w:type="spellStart"/>
            <w:r w:rsidR="00B4322C">
              <w:rPr>
                <w:rFonts w:cs="Arial"/>
                <w:color w:val="000000"/>
                <w:sz w:val="20"/>
                <w:szCs w:val="24"/>
                <w:lang w:eastAsia="pt-BR"/>
              </w:rPr>
              <w:t>decil</w:t>
            </w:r>
            <w:proofErr w:type="spellEnd"/>
            <w:r w:rsidR="00B4322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percentil) conforme a necessidade do usuário.</w:t>
            </w:r>
          </w:p>
        </w:tc>
      </w:tr>
      <w:tr w:rsidR="00B4322C" w14:paraId="54BB96FE" w14:textId="77777777" w:rsidTr="008603C3">
        <w:trPr>
          <w:jc w:val="center"/>
        </w:trPr>
        <w:tc>
          <w:tcPr>
            <w:tcW w:w="3020" w:type="dxa"/>
          </w:tcPr>
          <w:p w14:paraId="01D0D78F" w14:textId="7D0865C9" w:rsidR="00B4322C" w:rsidRPr="001C2B91" w:rsidRDefault="00B4322C" w:rsidP="008603C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RF00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7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Entrada de Dados</w:t>
            </w:r>
          </w:p>
        </w:tc>
        <w:tc>
          <w:tcPr>
            <w:tcW w:w="3020" w:type="dxa"/>
          </w:tcPr>
          <w:p w14:paraId="43EA3588" w14:textId="77777777" w:rsidR="00B4322C" w:rsidRPr="001C2B91" w:rsidRDefault="00B4322C" w:rsidP="008603C3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0B147F2C" w14:textId="77777777" w:rsidR="00B4322C" w:rsidRPr="001C2B91" w:rsidRDefault="00B4322C" w:rsidP="008603C3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C5F8085" w14:textId="77777777" w:rsidR="00B4322C" w:rsidRDefault="00B4322C" w:rsidP="008603C3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66D2375F" w14:textId="77777777" w:rsidR="00B4322C" w:rsidRPr="001C2B91" w:rsidRDefault="00B4322C" w:rsidP="008603C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9A3152C" w14:textId="77777777" w:rsidR="00B4322C" w:rsidRPr="001C2B91" w:rsidRDefault="00B4322C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707014C5" w14:textId="77777777" w:rsidR="00B4322C" w:rsidRPr="001C2B91" w:rsidRDefault="00B4322C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6D9B6F7" w14:textId="77777777" w:rsidR="00B4322C" w:rsidRPr="001C2B91" w:rsidRDefault="00B4322C" w:rsidP="008603C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394CDCB3" w14:textId="77777777" w:rsidR="00B4322C" w:rsidRDefault="00B4322C" w:rsidP="008603C3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322C" w:rsidRPr="001C2B91" w14:paraId="7BBD21E9" w14:textId="77777777" w:rsidTr="008603C3">
        <w:trPr>
          <w:trHeight w:val="283"/>
          <w:jc w:val="center"/>
        </w:trPr>
        <w:tc>
          <w:tcPr>
            <w:tcW w:w="9060" w:type="dxa"/>
            <w:gridSpan w:val="3"/>
          </w:tcPr>
          <w:p w14:paraId="3B9C718E" w14:textId="77777777" w:rsidR="00B4322C" w:rsidRPr="001C2B91" w:rsidRDefault="00B4322C" w:rsidP="008603C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permitir que o usuário insira dados para análise, de forma manual ou por meio de upload de arquivos.</w:t>
            </w:r>
          </w:p>
        </w:tc>
      </w:tr>
    </w:tbl>
    <w:p w14:paraId="5D43EACB" w14:textId="77777777" w:rsidR="003447F4" w:rsidRDefault="003447F4" w:rsidP="00BD06F8">
      <w:pPr>
        <w:ind w:firstLine="709"/>
        <w:rPr>
          <w:szCs w:val="24"/>
        </w:rPr>
      </w:pPr>
    </w:p>
    <w:p w14:paraId="11934531" w14:textId="77777777"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59D21B4D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6C6E4325" w14:textId="77777777" w:rsidR="00B42452" w:rsidRDefault="00B42452" w:rsidP="00BD06F8">
      <w:pPr>
        <w:ind w:firstLine="709"/>
        <w:rPr>
          <w:szCs w:val="24"/>
        </w:rPr>
      </w:pPr>
    </w:p>
    <w:p w14:paraId="5D12CB0A" w14:textId="77777777"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555"/>
      </w:tblGrid>
      <w:tr w:rsidR="00B42452" w14:paraId="38D59B3F" w14:textId="77777777" w:rsidTr="009635B2">
        <w:trPr>
          <w:jc w:val="center"/>
        </w:trPr>
        <w:tc>
          <w:tcPr>
            <w:tcW w:w="1423" w:type="dxa"/>
          </w:tcPr>
          <w:p w14:paraId="35042E5A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5" w:type="dxa"/>
          </w:tcPr>
          <w:p w14:paraId="7C7305DD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</w:t>
            </w:r>
            <w:proofErr w:type="spellEnd"/>
          </w:p>
        </w:tc>
        <w:tc>
          <w:tcPr>
            <w:tcW w:w="1701" w:type="dxa"/>
          </w:tcPr>
          <w:p w14:paraId="63B4E0F3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2D26B93F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419D801A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52483398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36F0395E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B42452" w14:paraId="4614DA7D" w14:textId="77777777" w:rsidTr="009635B2">
        <w:trPr>
          <w:jc w:val="center"/>
        </w:trPr>
        <w:tc>
          <w:tcPr>
            <w:tcW w:w="1423" w:type="dxa"/>
          </w:tcPr>
          <w:p w14:paraId="75B1A064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5" w:type="dxa"/>
          </w:tcPr>
          <w:p w14:paraId="3A631ABC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14:paraId="07056243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74974E26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6B9DEF47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24F17127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D8EB078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</w:tbl>
    <w:p w14:paraId="290EC0A8" w14:textId="77777777" w:rsidR="009635B2" w:rsidRDefault="009635B2" w:rsidP="00BD06F8">
      <w:pPr>
        <w:ind w:firstLine="0"/>
        <w:rPr>
          <w:szCs w:val="24"/>
        </w:rPr>
      </w:pPr>
    </w:p>
    <w:p w14:paraId="3601BF4E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7C14D7BE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46A58E02" w14:textId="77777777" w:rsidR="00B42452" w:rsidRDefault="00B42452" w:rsidP="00BD06F8">
      <w:pPr>
        <w:ind w:firstLine="709"/>
        <w:rPr>
          <w:szCs w:val="24"/>
        </w:rPr>
      </w:pPr>
    </w:p>
    <w:p w14:paraId="5845B17A" w14:textId="77777777" w:rsidR="00B42452" w:rsidRPr="00466DDD" w:rsidRDefault="00B42452" w:rsidP="00BD06F8">
      <w:pPr>
        <w:ind w:firstLine="0"/>
        <w:jc w:val="center"/>
        <w:rPr>
          <w:sz w:val="20"/>
          <w:szCs w:val="24"/>
        </w:rPr>
      </w:pPr>
      <w:r w:rsidRPr="00466DDD">
        <w:rPr>
          <w:b/>
          <w:sz w:val="20"/>
          <w:szCs w:val="24"/>
        </w:rPr>
        <w:t>Quadro 3</w:t>
      </w:r>
      <w:r w:rsidRPr="00466DDD"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B42452" w:rsidRPr="00153157" w14:paraId="65466FE7" w14:textId="77777777" w:rsidTr="009635B2">
        <w:trPr>
          <w:trHeight w:val="284"/>
          <w:jc w:val="center"/>
        </w:trPr>
        <w:tc>
          <w:tcPr>
            <w:tcW w:w="9067" w:type="dxa"/>
          </w:tcPr>
          <w:p w14:paraId="04B66B7E" w14:textId="77777777"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RN001</w:t>
            </w:r>
            <w:r>
              <w:rPr>
                <w:b/>
                <w:sz w:val="20"/>
                <w:szCs w:val="24"/>
              </w:rPr>
              <w:t xml:space="preserve"> </w:t>
            </w:r>
            <w:r w:rsidRPr="00153157">
              <w:rPr>
                <w:b/>
                <w:sz w:val="20"/>
                <w:szCs w:val="24"/>
              </w:rPr>
              <w:t>-</w:t>
            </w:r>
            <w:r>
              <w:rPr>
                <w:b/>
                <w:sz w:val="20"/>
                <w:szCs w:val="24"/>
              </w:rPr>
              <w:t xml:space="preserve">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B42452" w:rsidRPr="00153157" w14:paraId="5DC51577" w14:textId="77777777" w:rsidTr="009635B2">
        <w:trPr>
          <w:trHeight w:val="568"/>
          <w:jc w:val="center"/>
        </w:trPr>
        <w:tc>
          <w:tcPr>
            <w:tcW w:w="9067" w:type="dxa"/>
          </w:tcPr>
          <w:p w14:paraId="5A3FD46C" w14:textId="77777777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Só serão permitidos cadastros </w:t>
            </w:r>
            <w:proofErr w:type="spellStart"/>
            <w:r>
              <w:rPr>
                <w:sz w:val="20"/>
                <w:szCs w:val="24"/>
              </w:rPr>
              <w:t>xxxxxxxxxxxxx</w:t>
            </w:r>
            <w:proofErr w:type="spellEnd"/>
          </w:p>
        </w:tc>
      </w:tr>
      <w:tr w:rsidR="00B42452" w:rsidRPr="00153157" w14:paraId="4F2E2B8C" w14:textId="77777777" w:rsidTr="009635B2">
        <w:trPr>
          <w:trHeight w:val="284"/>
          <w:jc w:val="center"/>
        </w:trPr>
        <w:tc>
          <w:tcPr>
            <w:tcW w:w="9067" w:type="dxa"/>
          </w:tcPr>
          <w:p w14:paraId="6CD55516" w14:textId="77777777"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RN002</w:t>
            </w:r>
            <w:r>
              <w:rPr>
                <w:b/>
                <w:sz w:val="20"/>
                <w:szCs w:val="24"/>
              </w:rPr>
              <w:t xml:space="preserve"> </w:t>
            </w:r>
            <w:r w:rsidRPr="00153157">
              <w:rPr>
                <w:b/>
                <w:sz w:val="20"/>
                <w:szCs w:val="24"/>
              </w:rPr>
              <w:t>-</w:t>
            </w:r>
            <w:r>
              <w:rPr>
                <w:b/>
                <w:sz w:val="20"/>
                <w:szCs w:val="24"/>
              </w:rPr>
              <w:t xml:space="preserve">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B42452" w:rsidRPr="00153157" w14:paraId="50B7B968" w14:textId="77777777" w:rsidTr="009635B2">
        <w:trPr>
          <w:trHeight w:val="586"/>
          <w:jc w:val="center"/>
        </w:trPr>
        <w:tc>
          <w:tcPr>
            <w:tcW w:w="9067" w:type="dxa"/>
          </w:tcPr>
          <w:p w14:paraId="39496BC2" w14:textId="77777777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Apenas serão aceitos </w:t>
            </w:r>
            <w:proofErr w:type="spellStart"/>
            <w:r>
              <w:rPr>
                <w:sz w:val="20"/>
                <w:szCs w:val="24"/>
              </w:rPr>
              <w:t>xxxxxxxxxxxxxx</w:t>
            </w:r>
            <w:proofErr w:type="spellEnd"/>
          </w:p>
        </w:tc>
      </w:tr>
      <w:tr w:rsidR="00B42452" w:rsidRPr="00153157" w14:paraId="39F0209B" w14:textId="77777777" w:rsidTr="009635B2">
        <w:trPr>
          <w:trHeight w:val="284"/>
          <w:jc w:val="center"/>
        </w:trPr>
        <w:tc>
          <w:tcPr>
            <w:tcW w:w="9067" w:type="dxa"/>
          </w:tcPr>
          <w:p w14:paraId="3350B302" w14:textId="77777777"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RN003</w:t>
            </w:r>
            <w:r>
              <w:rPr>
                <w:b/>
                <w:sz w:val="20"/>
                <w:szCs w:val="24"/>
              </w:rPr>
              <w:t xml:space="preserve"> </w:t>
            </w:r>
            <w:r w:rsidRPr="00153157">
              <w:rPr>
                <w:b/>
                <w:sz w:val="20"/>
                <w:szCs w:val="24"/>
              </w:rPr>
              <w:t>-</w:t>
            </w:r>
            <w:r>
              <w:rPr>
                <w:b/>
                <w:sz w:val="20"/>
                <w:szCs w:val="24"/>
              </w:rPr>
              <w:t xml:space="preserve">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B42452" w:rsidRPr="00153157" w14:paraId="73A5D1A2" w14:textId="77777777" w:rsidTr="009635B2">
        <w:trPr>
          <w:trHeight w:val="568"/>
          <w:jc w:val="center"/>
        </w:trPr>
        <w:tc>
          <w:tcPr>
            <w:tcW w:w="9067" w:type="dxa"/>
          </w:tcPr>
          <w:p w14:paraId="4C1F9BB8" w14:textId="77777777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</w:tbl>
    <w:p w14:paraId="3B68345B" w14:textId="77777777" w:rsidR="003447F4" w:rsidRDefault="003447F4" w:rsidP="00BD06F8">
      <w:pPr>
        <w:ind w:firstLine="0"/>
        <w:rPr>
          <w:b/>
          <w:sz w:val="20"/>
          <w:szCs w:val="24"/>
        </w:rPr>
      </w:pPr>
    </w:p>
    <w:p w14:paraId="27AD4E51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3EA2494D" w14:textId="77777777" w:rsidR="004660BB" w:rsidRDefault="003447F4" w:rsidP="00BD06F8">
      <w:pPr>
        <w:ind w:firstLine="709"/>
        <w:rPr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72E2DA93" w14:textId="77777777"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  <w:r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Pr="004660BB">
        <w:rPr>
          <w:color w:val="FF0000"/>
          <w:szCs w:val="24"/>
        </w:rPr>
        <w:t>)</w:t>
      </w:r>
    </w:p>
    <w:p w14:paraId="03E81DCF" w14:textId="77777777" w:rsidR="00B42452" w:rsidRDefault="00B42452" w:rsidP="00BD06F8">
      <w:pPr>
        <w:ind w:firstLine="709"/>
        <w:rPr>
          <w:szCs w:val="24"/>
        </w:rPr>
      </w:pPr>
    </w:p>
    <w:p w14:paraId="7ACC50F5" w14:textId="77777777"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7061"/>
      </w:tblGrid>
      <w:tr w:rsidR="001F77AA" w:rsidRPr="001F77AA" w14:paraId="4DE0388D" w14:textId="77777777" w:rsidTr="009635B2">
        <w:trPr>
          <w:trHeight w:val="283"/>
          <w:jc w:val="center"/>
        </w:trPr>
        <w:tc>
          <w:tcPr>
            <w:tcW w:w="0" w:type="auto"/>
            <w:gridSpan w:val="2"/>
          </w:tcPr>
          <w:p w14:paraId="0B4AC124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 w:rsidRPr="001F77AA">
              <w:rPr>
                <w:rFonts w:cs="Arial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1F77AA" w:rsidRPr="001F77AA" w14:paraId="555BBF7C" w14:textId="77777777" w:rsidTr="009635B2">
        <w:trPr>
          <w:trHeight w:val="283"/>
          <w:jc w:val="center"/>
        </w:trPr>
        <w:tc>
          <w:tcPr>
            <w:tcW w:w="0" w:type="auto"/>
          </w:tcPr>
          <w:p w14:paraId="2DE65516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785AFAFD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F77AA" w:rsidRPr="001F77AA" w14:paraId="283FA94B" w14:textId="77777777" w:rsidTr="009635B2">
        <w:trPr>
          <w:trHeight w:val="283"/>
          <w:jc w:val="center"/>
        </w:trPr>
        <w:tc>
          <w:tcPr>
            <w:tcW w:w="0" w:type="auto"/>
          </w:tcPr>
          <w:p w14:paraId="3BCDD063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61C045B9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cadastrar </w:t>
            </w:r>
            <w:proofErr w:type="spellStart"/>
            <w:r w:rsidRPr="001F77AA">
              <w:rPr>
                <w:rFonts w:cs="Arial"/>
                <w:sz w:val="20"/>
                <w:lang w:eastAsia="en-US"/>
              </w:rPr>
              <w:t>xxxxxxxxxx</w:t>
            </w:r>
            <w:proofErr w:type="spellEnd"/>
          </w:p>
        </w:tc>
      </w:tr>
      <w:tr w:rsidR="001F77AA" w:rsidRPr="001F77AA" w14:paraId="0456BE08" w14:textId="77777777" w:rsidTr="009635B2">
        <w:trPr>
          <w:trHeight w:val="283"/>
          <w:jc w:val="center"/>
        </w:trPr>
        <w:tc>
          <w:tcPr>
            <w:tcW w:w="0" w:type="auto"/>
          </w:tcPr>
          <w:p w14:paraId="2D4E68FB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341E2AA5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F77AA" w:rsidRPr="001F77AA" w14:paraId="413C583B" w14:textId="77777777" w:rsidTr="009635B2">
        <w:trPr>
          <w:trHeight w:val="283"/>
          <w:jc w:val="center"/>
        </w:trPr>
        <w:tc>
          <w:tcPr>
            <w:tcW w:w="0" w:type="auto"/>
          </w:tcPr>
          <w:p w14:paraId="0EC4F454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34DDEF9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F77AA" w:rsidRPr="001F77AA" w14:paraId="34CB0690" w14:textId="77777777" w:rsidTr="009635B2">
        <w:trPr>
          <w:trHeight w:val="268"/>
          <w:jc w:val="center"/>
        </w:trPr>
        <w:tc>
          <w:tcPr>
            <w:tcW w:w="0" w:type="auto"/>
          </w:tcPr>
          <w:p w14:paraId="43119F02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160DE5D2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2E3677D1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7A9F4E2F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lastRenderedPageBreak/>
              <w:t xml:space="preserve">O sistema carrega o formulário de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4C87694B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01DF44C8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6D5E5AA9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57C8F377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xxxxxxxxxxxxxxxxxxxxxxx</w:t>
            </w:r>
            <w:proofErr w:type="spellEnd"/>
          </w:p>
          <w:p w14:paraId="5331068E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</w:t>
            </w:r>
            <w:proofErr w:type="spellEnd"/>
          </w:p>
          <w:p w14:paraId="1AD545C3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</w:t>
            </w:r>
            <w:proofErr w:type="spellEnd"/>
          </w:p>
          <w:p w14:paraId="02E20AF5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1F77AA" w:rsidRPr="001F77AA" w14:paraId="0C2B4A5C" w14:textId="77777777" w:rsidTr="009635B2">
        <w:trPr>
          <w:trHeight w:val="283"/>
          <w:jc w:val="center"/>
        </w:trPr>
        <w:tc>
          <w:tcPr>
            <w:tcW w:w="0" w:type="auto"/>
          </w:tcPr>
          <w:p w14:paraId="6BC78692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14:paraId="60829216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Para ativar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1F77AA" w:rsidRPr="001F77AA" w14:paraId="3E8ECB01" w14:textId="77777777" w:rsidTr="009635B2">
        <w:trPr>
          <w:trHeight w:val="133"/>
          <w:jc w:val="center"/>
        </w:trPr>
        <w:tc>
          <w:tcPr>
            <w:tcW w:w="0" w:type="auto"/>
          </w:tcPr>
          <w:p w14:paraId="73D06244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1C56C969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</w:p>
          <w:p w14:paraId="48797A9D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. </w:t>
            </w:r>
          </w:p>
          <w:p w14:paraId="7761BF16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7BEC97F7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</w:tbl>
    <w:p w14:paraId="070EAAFA" w14:textId="77777777" w:rsidR="001F77AA" w:rsidRDefault="001F77AA" w:rsidP="00BD06F8">
      <w:pPr>
        <w:ind w:firstLine="0"/>
        <w:jc w:val="center"/>
        <w:rPr>
          <w:b/>
          <w:szCs w:val="24"/>
        </w:rPr>
      </w:pPr>
    </w:p>
    <w:p w14:paraId="58C1E27B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7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211A623A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14:paraId="0C3700DF" w14:textId="77777777" w:rsidR="003447F4" w:rsidRPr="003447F4" w:rsidRDefault="003447F4" w:rsidP="00BD06F8">
      <w:pPr>
        <w:ind w:firstLine="709"/>
        <w:rPr>
          <w:szCs w:val="24"/>
        </w:rPr>
      </w:pPr>
    </w:p>
    <w:p w14:paraId="35292E86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8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07EA9769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14:paraId="4DBF4A9F" w14:textId="77777777" w:rsidR="003447F4" w:rsidRPr="003447F4" w:rsidRDefault="003447F4" w:rsidP="00BD06F8">
      <w:pPr>
        <w:ind w:firstLine="709"/>
        <w:rPr>
          <w:szCs w:val="24"/>
        </w:rPr>
      </w:pPr>
    </w:p>
    <w:p w14:paraId="3E9E876F" w14:textId="77777777" w:rsid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>3.</w:t>
      </w:r>
      <w:r w:rsidR="00421934">
        <w:rPr>
          <w:szCs w:val="24"/>
        </w:rPr>
        <w:t>9</w:t>
      </w:r>
      <w:r w:rsidRPr="004660BB">
        <w:rPr>
          <w:szCs w:val="24"/>
        </w:rPr>
        <w:t xml:space="preserve"> Diagrama de Estados</w:t>
      </w:r>
      <w:r w:rsidR="002D3CD1" w:rsidRP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62BE86B6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14:paraId="4242E8B5" w14:textId="77777777" w:rsidR="003447F4" w:rsidRPr="003447F4" w:rsidRDefault="003447F4" w:rsidP="00BD06F8">
      <w:pPr>
        <w:ind w:firstLine="709"/>
        <w:rPr>
          <w:szCs w:val="24"/>
        </w:rPr>
      </w:pPr>
    </w:p>
    <w:p w14:paraId="1BE63382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10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6952CE34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28BD81C6" w14:textId="77777777" w:rsidR="003447F4" w:rsidRPr="003447F4" w:rsidRDefault="003447F4" w:rsidP="00BD06F8">
      <w:pPr>
        <w:ind w:firstLine="0"/>
        <w:rPr>
          <w:szCs w:val="24"/>
        </w:rPr>
      </w:pPr>
    </w:p>
    <w:p w14:paraId="09285D74" w14:textId="77777777" w:rsidR="003447F4" w:rsidRPr="004660BB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11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  <w:r w:rsidR="004660BB">
        <w:rPr>
          <w:szCs w:val="24"/>
        </w:rPr>
        <w:t xml:space="preserve"> </w:t>
      </w:r>
      <w:r w:rsidR="004660BB">
        <w:rPr>
          <w:color w:val="FF0000"/>
          <w:szCs w:val="24"/>
        </w:rPr>
        <w:t>(este item é o</w:t>
      </w:r>
      <w:r w:rsidR="004660BB" w:rsidRPr="004660BB">
        <w:rPr>
          <w:color w:val="FF0000"/>
          <w:szCs w:val="24"/>
        </w:rPr>
        <w:t xml:space="preserve">brigatório se </w:t>
      </w:r>
      <w:r w:rsidR="004660BB">
        <w:rPr>
          <w:color w:val="FF0000"/>
          <w:szCs w:val="24"/>
        </w:rPr>
        <w:t xml:space="preserve">o sistema desenvolvido usa </w:t>
      </w:r>
      <w:r w:rsidR="004660BB" w:rsidRPr="004660BB">
        <w:rPr>
          <w:color w:val="FF0000"/>
          <w:szCs w:val="24"/>
        </w:rPr>
        <w:t>BD</w:t>
      </w:r>
      <w:r w:rsidR="004660BB">
        <w:rPr>
          <w:color w:val="FF0000"/>
          <w:szCs w:val="24"/>
        </w:rPr>
        <w:t xml:space="preserve">, caso contrário, </w:t>
      </w:r>
      <w:r w:rsidR="001711E5">
        <w:rPr>
          <w:color w:val="FF0000"/>
          <w:szCs w:val="24"/>
        </w:rPr>
        <w:t>fica a critério do orientador</w:t>
      </w:r>
      <w:r w:rsidR="004660BB">
        <w:rPr>
          <w:color w:val="FF0000"/>
          <w:szCs w:val="24"/>
        </w:rPr>
        <w:t>).</w:t>
      </w:r>
    </w:p>
    <w:p w14:paraId="6C95DA6B" w14:textId="77777777" w:rsidR="005571E9" w:rsidRPr="005571E9" w:rsidRDefault="00BD06F8" w:rsidP="00BD06F8">
      <w:pPr>
        <w:ind w:firstLine="709"/>
        <w:rPr>
          <w:szCs w:val="24"/>
        </w:rPr>
      </w:pPr>
      <w:r>
        <w:rPr>
          <w:szCs w:val="24"/>
        </w:rPr>
        <w:t>Diagrama que representa a m</w:t>
      </w:r>
      <w:r w:rsidR="003447F4">
        <w:rPr>
          <w:szCs w:val="24"/>
        </w:rPr>
        <w:t>odelagem do banco de dados.</w:t>
      </w:r>
    </w:p>
    <w:p w14:paraId="4BE92C50" w14:textId="77777777" w:rsidR="005571E9" w:rsidRPr="005571E9" w:rsidRDefault="005571E9" w:rsidP="00BD06F8">
      <w:pPr>
        <w:ind w:firstLine="709"/>
        <w:rPr>
          <w:szCs w:val="24"/>
        </w:rPr>
      </w:pPr>
    </w:p>
    <w:p w14:paraId="4B55D333" w14:textId="77777777"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14:paraId="36943913" w14:textId="77777777" w:rsidR="003447F4" w:rsidRPr="004660BB" w:rsidRDefault="003447F4" w:rsidP="00BD06F8">
      <w:pPr>
        <w:ind w:firstLine="0"/>
        <w:rPr>
          <w:szCs w:val="24"/>
        </w:rPr>
      </w:pPr>
    </w:p>
    <w:p w14:paraId="6F5E56CE" w14:textId="77777777"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113512ED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lastRenderedPageBreak/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14:paraId="3C23CBC4" w14:textId="77777777" w:rsidR="003447F4" w:rsidRPr="003447F4" w:rsidRDefault="003447F4" w:rsidP="00BD06F8">
      <w:pPr>
        <w:ind w:firstLine="709"/>
        <w:rPr>
          <w:szCs w:val="24"/>
        </w:rPr>
      </w:pPr>
    </w:p>
    <w:p w14:paraId="444CE47C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54E6516C" w14:textId="77777777"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14:paraId="22CE770D" w14:textId="77777777" w:rsidR="005571E9" w:rsidRDefault="005571E9" w:rsidP="00BD06F8">
      <w:pPr>
        <w:ind w:firstLine="709"/>
        <w:rPr>
          <w:szCs w:val="24"/>
        </w:rPr>
      </w:pPr>
    </w:p>
    <w:p w14:paraId="65B9E6E4" w14:textId="77777777"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27DBA95F" w14:textId="77777777" w:rsidR="000A1BAF" w:rsidRDefault="000A1BAF" w:rsidP="00BD06F8">
      <w:pPr>
        <w:ind w:firstLine="709"/>
      </w:pPr>
    </w:p>
    <w:p w14:paraId="30FD749C" w14:textId="77777777" w:rsidR="003447F4" w:rsidRDefault="003447F4" w:rsidP="00BD06F8">
      <w:pPr>
        <w:ind w:firstLine="709"/>
      </w:pPr>
      <w:r>
        <w:t xml:space="preserve">Apresentar </w:t>
      </w:r>
      <w:r w:rsidRPr="003447F4">
        <w:rPr>
          <w:i/>
        </w:rPr>
        <w:t>prints</w:t>
      </w:r>
      <w: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14:paraId="066F4903" w14:textId="77777777" w:rsidR="003447F4" w:rsidRPr="003447F4" w:rsidRDefault="003447F4" w:rsidP="00BD06F8">
      <w:pPr>
        <w:ind w:firstLine="709"/>
        <w:rPr>
          <w:b/>
          <w:szCs w:val="24"/>
        </w:rPr>
      </w:pPr>
    </w:p>
    <w:p w14:paraId="76509E60" w14:textId="77777777"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14:paraId="0DD8C21D" w14:textId="77777777" w:rsidR="00F12009" w:rsidRPr="005571E9" w:rsidRDefault="00F12009" w:rsidP="00BD06F8">
      <w:pPr>
        <w:ind w:firstLine="709"/>
        <w:rPr>
          <w:rFonts w:cs="Arial"/>
          <w:szCs w:val="24"/>
        </w:rPr>
      </w:pPr>
    </w:p>
    <w:p w14:paraId="4F9B821D" w14:textId="77777777"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14:paraId="1BDB797D" w14:textId="77777777" w:rsidR="005571E9" w:rsidRPr="005571E9" w:rsidRDefault="005571E9" w:rsidP="00BD06F8">
      <w:pPr>
        <w:ind w:firstLine="709"/>
        <w:rPr>
          <w:szCs w:val="24"/>
        </w:rPr>
      </w:pPr>
    </w:p>
    <w:p w14:paraId="4DD079EA" w14:textId="77777777" w:rsidR="00487393" w:rsidRPr="00811962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 w:rsidRPr="00811962">
        <w:rPr>
          <w:b/>
          <w:szCs w:val="28"/>
        </w:rPr>
        <w:t>Referências</w:t>
      </w:r>
      <w:bookmarkEnd w:id="2"/>
    </w:p>
    <w:p w14:paraId="51E1E71D" w14:textId="77777777" w:rsidR="00F12009" w:rsidRPr="00BD06F8" w:rsidRDefault="00811962" w:rsidP="00BD06F8">
      <w:pPr>
        <w:pStyle w:val="SemEspaamento"/>
        <w:jc w:val="both"/>
        <w:rPr>
          <w:rFonts w:ascii="Arial" w:hAnsi="Arial" w:cs="Arial"/>
          <w:color w:val="FF0000"/>
          <w:sz w:val="24"/>
          <w:szCs w:val="24"/>
        </w:rPr>
      </w:pPr>
      <w:r w:rsidRPr="00BD06F8">
        <w:rPr>
          <w:rFonts w:ascii="Arial" w:hAnsi="Arial" w:cs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626C2CF5" w14:textId="77777777" w:rsidR="00811962" w:rsidRDefault="00811962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B05A2A5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Artigo de periódico</w:t>
      </w:r>
    </w:p>
    <w:p w14:paraId="523D8682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n., p., ano.</w:t>
      </w:r>
    </w:p>
    <w:p w14:paraId="1D5DF8B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91BC6B2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 xml:space="preserve">Artigo de periódico em meio </w:t>
      </w:r>
      <w:r w:rsidR="00CE4FF4" w:rsidRPr="00C726FD">
        <w:rPr>
          <w:rFonts w:ascii="Arial" w:hAnsi="Arial" w:cs="Arial"/>
          <w:b/>
          <w:sz w:val="24"/>
          <w:szCs w:val="24"/>
        </w:rPr>
        <w:t>eletrônico</w:t>
      </w:r>
    </w:p>
    <w:p w14:paraId="79A26D4F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</w:t>
      </w:r>
      <w:r w:rsidRPr="00C726FD">
        <w:rPr>
          <w:rFonts w:ascii="Arial" w:hAnsi="Arial" w:cs="Arial"/>
          <w:sz w:val="24"/>
          <w:szCs w:val="24"/>
        </w:rPr>
        <w:t>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14:paraId="674856F3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D3C8DCE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 p., ano. CD-ROM.</w:t>
      </w:r>
    </w:p>
    <w:p w14:paraId="7718F664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3B16360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</w:t>
      </w:r>
    </w:p>
    <w:p w14:paraId="173E15E5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lastRenderedPageBreak/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43DAB8A0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8E9A213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Capítulo de livro</w:t>
      </w:r>
    </w:p>
    <w:p w14:paraId="75FB8578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Título do capítulo. In: AUTOR do livro.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4D3C533D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E5234BD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 em meio eletrônico</w:t>
      </w:r>
    </w:p>
    <w:p w14:paraId="52BDE783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14:paraId="5A6776E9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E49BF2E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 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</w:t>
      </w:r>
      <w:r>
        <w:rPr>
          <w:rFonts w:ascii="Arial" w:hAnsi="Arial" w:cs="Arial"/>
          <w:sz w:val="24"/>
          <w:szCs w:val="24"/>
        </w:rPr>
        <w:t xml:space="preserve"> </w:t>
      </w:r>
      <w:r w:rsidRPr="00C726FD">
        <w:rPr>
          <w:rFonts w:ascii="Arial" w:hAnsi="Arial" w:cs="Arial"/>
          <w:sz w:val="24"/>
          <w:szCs w:val="24"/>
        </w:rPr>
        <w:t>(abreviada). Local: Editora, ano. p. CD-ROM.</w:t>
      </w:r>
    </w:p>
    <w:p w14:paraId="7E382F2F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C77185B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0FEE45AF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14:paraId="42F41042" w14:textId="77777777" w:rsid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8208AF8" w14:textId="77777777" w:rsidR="00C726FD" w:rsidRPr="005D61D4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3802184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447F4">
        <w:rPr>
          <w:rFonts w:ascii="Arial" w:hAnsi="Arial" w:cs="Arial"/>
          <w:sz w:val="24"/>
          <w:szCs w:val="24"/>
          <w:lang w:val="en-US"/>
        </w:rPr>
        <w:t xml:space="preserve">CODEPROJETS, 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r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j</w:t>
      </w:r>
      <w:r w:rsidRPr="003447F4">
        <w:rPr>
          <w:rFonts w:ascii="Arial" w:hAnsi="Arial" w:cs="Arial"/>
          <w:b/>
          <w:sz w:val="24"/>
          <w:szCs w:val="24"/>
          <w:lang w:val="en-US"/>
        </w:rPr>
        <w:t>oins</w:t>
      </w:r>
      <w:r w:rsidR="00273317" w:rsidRPr="003447F4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73317" w:rsidRPr="003447F4">
        <w:rPr>
          <w:rFonts w:ascii="Arial" w:hAnsi="Arial" w:cs="Arial"/>
          <w:sz w:val="24"/>
          <w:szCs w:val="24"/>
          <w:lang w:val="en-US"/>
        </w:rPr>
        <w:t>10/01/2015</w:t>
      </w:r>
      <w:r w:rsidRPr="003447F4">
        <w:rPr>
          <w:rFonts w:ascii="Arial" w:hAnsi="Arial" w:cs="Arial"/>
          <w:sz w:val="24"/>
          <w:szCs w:val="24"/>
          <w:lang w:val="en-US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14:paraId="65927B20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F8A60FA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Elsevier</w:t>
      </w:r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14:paraId="3AB7354E" w14:textId="77777777" w:rsidR="00487393" w:rsidRPr="00120922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184CD0D" w14:textId="77777777" w:rsidR="00487393" w:rsidRPr="004367DF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 w:rsidRPr="004367DF"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7EBB2BC8" w14:textId="77777777" w:rsidR="00487393" w:rsidRPr="00892B85" w:rsidRDefault="00487393" w:rsidP="00BD06F8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6D8BA378" w14:textId="77777777" w:rsidR="00892B85" w:rsidRPr="00892B85" w:rsidRDefault="00892B85" w:rsidP="00BD06F8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14:paraId="210B30B3" w14:textId="77777777" w:rsid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14:paraId="4558117A" w14:textId="77777777" w:rsidR="00892B85" w:rsidRP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14:paraId="5EA355FA" w14:textId="77777777" w:rsidR="00D6014E" w:rsidRDefault="00892B85" w:rsidP="00BD06F8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14:paraId="3B263DCC" w14:textId="77777777" w:rsidR="00C52C75" w:rsidRPr="00892B85" w:rsidRDefault="00D6014E" w:rsidP="00BD06F8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completo.</w:t>
      </w:r>
      <w:r w:rsidR="00892B85" w:rsidRPr="00892B85">
        <w:rPr>
          <w:rFonts w:cs="Arial"/>
          <w:szCs w:val="24"/>
        </w:rPr>
        <w:t xml:space="preserve"> </w:t>
      </w:r>
    </w:p>
    <w:p w14:paraId="451D9D1E" w14:textId="77777777" w:rsidR="00ED14D9" w:rsidRPr="00892B85" w:rsidRDefault="00ED14D9" w:rsidP="00BD06F8">
      <w:pPr>
        <w:spacing w:line="240" w:lineRule="auto"/>
        <w:ind w:firstLine="0"/>
        <w:rPr>
          <w:rFonts w:cs="Arial"/>
          <w:szCs w:val="24"/>
        </w:rPr>
      </w:pPr>
    </w:p>
    <w:p w14:paraId="1C2151DB" w14:textId="77777777" w:rsidR="002C6C3E" w:rsidRDefault="002C6C3E" w:rsidP="00BD06F8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14:paraId="454DFCC0" w14:textId="77777777" w:rsidR="002C6C3E" w:rsidRDefault="002C6C3E" w:rsidP="00BD06F8">
      <w:pPr>
        <w:spacing w:line="240" w:lineRule="auto"/>
        <w:ind w:firstLine="0"/>
        <w:rPr>
          <w:highlight w:val="yellow"/>
        </w:rPr>
      </w:pPr>
    </w:p>
    <w:p w14:paraId="5BE62272" w14:textId="77777777" w:rsidR="002C6C3E" w:rsidRPr="00E961F1" w:rsidRDefault="00ED14D9" w:rsidP="00BD06F8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14:paraId="26C4614F" w14:textId="77777777" w:rsidR="00ED14D9" w:rsidRDefault="002C6C3E" w:rsidP="00BD06F8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chave,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proofErr w:type="spellStart"/>
      <w:r w:rsidR="00F65394" w:rsidRPr="00F65394">
        <w:rPr>
          <w:i/>
          <w:highlight w:val="yellow"/>
        </w:rPr>
        <w:t>sd</w:t>
      </w:r>
      <w:proofErr w:type="spellEnd"/>
      <w:r w:rsidR="00F65394" w:rsidRPr="00F65394">
        <w:rPr>
          <w:highlight w:val="yellow"/>
        </w:rPr>
        <w:t xml:space="preserve"> quando </w:t>
      </w:r>
      <w:proofErr w:type="spellStart"/>
      <w:r w:rsidR="00F65394" w:rsidRPr="00F65394">
        <w:rPr>
          <w:highlight w:val="yellow"/>
        </w:rPr>
        <w:t>nao</w:t>
      </w:r>
      <w:proofErr w:type="spellEnd"/>
      <w:r w:rsidR="00F65394" w:rsidRP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14:paraId="56D5CAC5" w14:textId="77777777" w:rsidR="00F65394" w:rsidRPr="00F65394" w:rsidRDefault="00F65394" w:rsidP="00BD06F8">
      <w:pPr>
        <w:spacing w:line="240" w:lineRule="auto"/>
        <w:ind w:firstLine="0"/>
        <w:rPr>
          <w:highlight w:val="yellow"/>
        </w:rPr>
      </w:pPr>
    </w:p>
    <w:p w14:paraId="62D0D4CF" w14:textId="77777777" w:rsidR="00EE1A94" w:rsidRDefault="00F65394" w:rsidP="00BD06F8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14:paraId="008102F6" w14:textId="77777777" w:rsidR="00F65394" w:rsidRDefault="00F65394" w:rsidP="00BD06F8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="0083009A" w:rsidRPr="0083009A">
        <w:rPr>
          <w:i/>
          <w:highlight w:val="yellow"/>
        </w:rPr>
        <w:t>, online</w:t>
      </w:r>
      <w:r w:rsidR="00811962">
        <w:rPr>
          <w:highlight w:val="yellow"/>
        </w:rPr>
        <w:t>.</w:t>
      </w:r>
    </w:p>
    <w:sectPr w:rsidR="00F65394" w:rsidSect="009B1E6C">
      <w:headerReference w:type="defaul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48A3B" w14:textId="77777777" w:rsidR="00BF136D" w:rsidRDefault="00BF136D">
      <w:pPr>
        <w:spacing w:line="240" w:lineRule="auto"/>
      </w:pPr>
      <w:r>
        <w:separator/>
      </w:r>
    </w:p>
  </w:endnote>
  <w:endnote w:type="continuationSeparator" w:id="0">
    <w:p w14:paraId="2EB7471A" w14:textId="77777777" w:rsidR="00BF136D" w:rsidRDefault="00BF1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EF9EF" w14:textId="77777777" w:rsidR="00BF136D" w:rsidRDefault="00BF136D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09DCE142" w14:textId="77777777" w:rsidR="00BF136D" w:rsidRDefault="00BF1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1FDEF" w14:textId="77777777" w:rsidR="00BD099F" w:rsidRDefault="00BD099F">
    <w:pPr>
      <w:pStyle w:val="Cabealho"/>
      <w:jc w:val="right"/>
    </w:pPr>
  </w:p>
  <w:p w14:paraId="05F777CB" w14:textId="77777777"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02007" w14:textId="77777777"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711E5">
      <w:rPr>
        <w:noProof/>
      </w:rPr>
      <w:t>7</w:t>
    </w:r>
    <w:r>
      <w:fldChar w:fldCharType="end"/>
    </w:r>
  </w:p>
  <w:p w14:paraId="4199627E" w14:textId="77777777"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A1BAF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13DC"/>
    <w:rsid w:val="00153062"/>
    <w:rsid w:val="00154EFB"/>
    <w:rsid w:val="00161BF4"/>
    <w:rsid w:val="00167E50"/>
    <w:rsid w:val="001711E5"/>
    <w:rsid w:val="00172704"/>
    <w:rsid w:val="00180715"/>
    <w:rsid w:val="00192A54"/>
    <w:rsid w:val="001A77A4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447F4"/>
    <w:rsid w:val="00351A43"/>
    <w:rsid w:val="00355852"/>
    <w:rsid w:val="003657A7"/>
    <w:rsid w:val="00394337"/>
    <w:rsid w:val="003A141E"/>
    <w:rsid w:val="003B7784"/>
    <w:rsid w:val="003C2E49"/>
    <w:rsid w:val="0040124F"/>
    <w:rsid w:val="004141BE"/>
    <w:rsid w:val="00416768"/>
    <w:rsid w:val="00421934"/>
    <w:rsid w:val="00427593"/>
    <w:rsid w:val="004358CA"/>
    <w:rsid w:val="00436427"/>
    <w:rsid w:val="0044473D"/>
    <w:rsid w:val="00445643"/>
    <w:rsid w:val="00465189"/>
    <w:rsid w:val="004660BB"/>
    <w:rsid w:val="00470515"/>
    <w:rsid w:val="004756CA"/>
    <w:rsid w:val="00475763"/>
    <w:rsid w:val="00476CD4"/>
    <w:rsid w:val="00487393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3DBE"/>
    <w:rsid w:val="00586740"/>
    <w:rsid w:val="00597416"/>
    <w:rsid w:val="005A0B4C"/>
    <w:rsid w:val="005A6C40"/>
    <w:rsid w:val="005D52EB"/>
    <w:rsid w:val="005D61D4"/>
    <w:rsid w:val="005F0EE4"/>
    <w:rsid w:val="005F395D"/>
    <w:rsid w:val="005F5EF6"/>
    <w:rsid w:val="00610433"/>
    <w:rsid w:val="00622ED1"/>
    <w:rsid w:val="00624FDA"/>
    <w:rsid w:val="006340D0"/>
    <w:rsid w:val="006411D2"/>
    <w:rsid w:val="00675635"/>
    <w:rsid w:val="006773E5"/>
    <w:rsid w:val="006858C2"/>
    <w:rsid w:val="006957C4"/>
    <w:rsid w:val="006A0E50"/>
    <w:rsid w:val="006A2975"/>
    <w:rsid w:val="006A3DB9"/>
    <w:rsid w:val="006A709F"/>
    <w:rsid w:val="006A7985"/>
    <w:rsid w:val="006D3A8C"/>
    <w:rsid w:val="006E1BB9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37EB"/>
    <w:rsid w:val="007365ED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B662B"/>
    <w:rsid w:val="007F038A"/>
    <w:rsid w:val="007F5685"/>
    <w:rsid w:val="007F71FA"/>
    <w:rsid w:val="00800839"/>
    <w:rsid w:val="00811962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A1ED0"/>
    <w:rsid w:val="00AA3450"/>
    <w:rsid w:val="00AA5AB8"/>
    <w:rsid w:val="00AB2651"/>
    <w:rsid w:val="00AB7C70"/>
    <w:rsid w:val="00AC047F"/>
    <w:rsid w:val="00AC1AD7"/>
    <w:rsid w:val="00AC73C7"/>
    <w:rsid w:val="00B01591"/>
    <w:rsid w:val="00B06FF2"/>
    <w:rsid w:val="00B271DE"/>
    <w:rsid w:val="00B418CC"/>
    <w:rsid w:val="00B42452"/>
    <w:rsid w:val="00B4322C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136D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54D39"/>
    <w:rsid w:val="00D6014E"/>
    <w:rsid w:val="00D650BC"/>
    <w:rsid w:val="00D652EF"/>
    <w:rsid w:val="00D70FCD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81CEA"/>
    <w:rsid w:val="00E94CE4"/>
    <w:rsid w:val="00E961F1"/>
    <w:rsid w:val="00EA6E25"/>
    <w:rsid w:val="00EB2E08"/>
    <w:rsid w:val="00EB6413"/>
    <w:rsid w:val="00ED14D9"/>
    <w:rsid w:val="00ED29E5"/>
    <w:rsid w:val="00ED5129"/>
    <w:rsid w:val="00EE1A9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9F0E5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E53CC-F3B1-47D4-B26D-7F24AFFC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1576</Words>
  <Characters>8513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Alice</cp:lastModifiedBy>
  <cp:revision>39</cp:revision>
  <cp:lastPrinted>2016-03-17T13:59:00Z</cp:lastPrinted>
  <dcterms:created xsi:type="dcterms:W3CDTF">2016-09-01T19:08:00Z</dcterms:created>
  <dcterms:modified xsi:type="dcterms:W3CDTF">2020-05-16T18:22:00Z</dcterms:modified>
</cp:coreProperties>
</file>